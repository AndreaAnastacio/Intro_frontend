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1CD3" w14:textId="77777777" w:rsidR="00F805E4" w:rsidRDefault="00F805E4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654E85D8" w14:textId="77777777" w:rsidR="00FF0536" w:rsidRDefault="00FF053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10719C58" w14:textId="77777777" w:rsidR="00FF0536" w:rsidRDefault="00FF053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71878C85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7826BF20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017F35BA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83CC0DE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DBFC324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0AE0DC9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053C814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92F6035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98AD342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4DD74425" w14:textId="77777777" w:rsidR="006E33C2" w:rsidRPr="008C2396" w:rsidRDefault="00966A69" w:rsidP="0050044E">
      <w:pPr>
        <w:pStyle w:val="Ttulo1"/>
        <w:rPr>
          <w:rFonts w:cs="Arial"/>
        </w:rPr>
      </w:pPr>
      <w:bookmarkStart w:id="0" w:name="_Toc532221774"/>
      <w:r>
        <w:rPr>
          <w:rFonts w:cs="Arial"/>
          <w:szCs w:val="28"/>
          <w:lang w:val="es-ES" w:eastAsia="es-ES"/>
        </w:rPr>
        <w:br w:type="page"/>
      </w:r>
      <w:r w:rsidR="006E33C2"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565E2FFC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276EE772" w14:textId="77777777" w:rsidTr="00F805E4">
        <w:trPr>
          <w:trHeight w:val="522"/>
        </w:trPr>
        <w:tc>
          <w:tcPr>
            <w:tcW w:w="3406" w:type="dxa"/>
            <w:shd w:val="clear" w:color="auto" w:fill="8CAA98"/>
            <w:vAlign w:val="center"/>
          </w:tcPr>
          <w:p w14:paraId="7663A9A4" w14:textId="77777777" w:rsidR="003F51CC" w:rsidRPr="00F805E4" w:rsidRDefault="003F51CC" w:rsidP="00F805E4">
            <w:pPr>
              <w:pStyle w:val="Prrafodelista"/>
              <w:ind w:left="0"/>
              <w:rPr>
                <w:rFonts w:ascii="Arial" w:eastAsia="Cambria" w:hAnsi="Arial" w:cs="Arial"/>
                <w:b/>
                <w:sz w:val="22"/>
                <w:szCs w:val="22"/>
                <w:lang w:val="es-ES_tradnl" w:eastAsia="en-US"/>
              </w:rPr>
            </w:pPr>
            <w:r w:rsidRPr="00F805E4">
              <w:rPr>
                <w:rFonts w:ascii="Arial" w:eastAsia="Cambria" w:hAnsi="Arial" w:cs="Arial"/>
                <w:b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686FE346" w14:textId="77777777" w:rsidR="003F51CC" w:rsidRPr="00377844" w:rsidRDefault="003A28B9" w:rsidP="0031230D">
            <w:pPr>
              <w:rPr>
                <w:rFonts w:ascii="Arial" w:hAnsi="Arial" w:cs="Arial"/>
              </w:rPr>
            </w:pPr>
            <w:proofErr w:type="spellStart"/>
            <w:r w:rsidRPr="00377844">
              <w:rPr>
                <w:rFonts w:ascii="Arial" w:hAnsi="Arial" w:cs="Arial"/>
              </w:rPr>
              <w:t>Abogabot</w:t>
            </w:r>
            <w:proofErr w:type="spellEnd"/>
          </w:p>
        </w:tc>
      </w:tr>
      <w:tr w:rsidR="00DB73D5" w:rsidRPr="008C2396" w14:paraId="3F856F14" w14:textId="77777777" w:rsidTr="00F805E4">
        <w:trPr>
          <w:trHeight w:val="522"/>
        </w:trPr>
        <w:tc>
          <w:tcPr>
            <w:tcW w:w="3406" w:type="dxa"/>
            <w:shd w:val="clear" w:color="auto" w:fill="8CAA98"/>
            <w:vAlign w:val="center"/>
          </w:tcPr>
          <w:p w14:paraId="64B1D348" w14:textId="77777777" w:rsidR="006E33C2" w:rsidRPr="00F805E4" w:rsidRDefault="006E33C2" w:rsidP="00F805E4">
            <w:pPr>
              <w:pStyle w:val="Prrafodelista"/>
              <w:ind w:left="0"/>
              <w:rPr>
                <w:rFonts w:ascii="Arial" w:eastAsia="Cambria" w:hAnsi="Arial" w:cs="Arial"/>
                <w:b/>
                <w:sz w:val="22"/>
                <w:szCs w:val="22"/>
                <w:lang w:val="es-ES_tradnl" w:eastAsia="en-US"/>
              </w:rPr>
            </w:pPr>
            <w:r w:rsidRPr="00F805E4">
              <w:rPr>
                <w:rFonts w:ascii="Arial" w:eastAsia="Cambria" w:hAnsi="Arial" w:cs="Arial"/>
                <w:b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F805E4">
              <w:rPr>
                <w:rFonts w:ascii="Arial" w:eastAsia="Cambria" w:hAnsi="Arial" w:cs="Arial"/>
                <w:b/>
                <w:sz w:val="22"/>
                <w:szCs w:val="22"/>
                <w:lang w:val="es-ES_tradnl" w:eastAsia="en-US"/>
              </w:rPr>
              <w:t>Requerimiento</w:t>
            </w:r>
            <w:r w:rsidRPr="00F805E4">
              <w:rPr>
                <w:rFonts w:ascii="Arial" w:eastAsia="Cambria" w:hAnsi="Arial" w:cs="Arial"/>
                <w:b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5036D51" w14:textId="77777777" w:rsidR="006E33C2" w:rsidRPr="00377844" w:rsidRDefault="003A28B9" w:rsidP="0031230D">
            <w:pPr>
              <w:rPr>
                <w:rFonts w:ascii="Arial" w:hAnsi="Arial" w:cs="Arial"/>
              </w:rPr>
            </w:pPr>
            <w:r w:rsidRPr="00377844">
              <w:rPr>
                <w:rFonts w:ascii="Arial" w:hAnsi="Arial" w:cs="Arial"/>
              </w:rPr>
              <w:t xml:space="preserve">Automatización de demandas: </w:t>
            </w:r>
            <w:proofErr w:type="spellStart"/>
            <w:r w:rsidRPr="00377844">
              <w:rPr>
                <w:rFonts w:ascii="Arial" w:hAnsi="Arial" w:cs="Arial"/>
              </w:rPr>
              <w:t>Abogabot</w:t>
            </w:r>
            <w:proofErr w:type="spellEnd"/>
          </w:p>
        </w:tc>
      </w:tr>
      <w:tr w:rsidR="006E33C2" w:rsidRPr="008C2396" w14:paraId="3E527108" w14:textId="77777777" w:rsidTr="00F805E4">
        <w:trPr>
          <w:trHeight w:val="343"/>
        </w:trPr>
        <w:tc>
          <w:tcPr>
            <w:tcW w:w="3406" w:type="dxa"/>
            <w:shd w:val="clear" w:color="auto" w:fill="8CAA98"/>
            <w:vAlign w:val="center"/>
          </w:tcPr>
          <w:p w14:paraId="7D032402" w14:textId="77777777" w:rsidR="006E33C2" w:rsidRPr="00F805E4" w:rsidRDefault="006E33C2" w:rsidP="00F805E4">
            <w:pPr>
              <w:pStyle w:val="Prrafodelista"/>
              <w:ind w:left="0"/>
              <w:rPr>
                <w:rFonts w:ascii="Arial" w:eastAsia="Cambria" w:hAnsi="Arial" w:cs="Arial"/>
                <w:b/>
                <w:sz w:val="22"/>
                <w:szCs w:val="22"/>
                <w:lang w:val="es-ES_tradnl" w:eastAsia="en-US"/>
              </w:rPr>
            </w:pPr>
            <w:r w:rsidRPr="00F805E4">
              <w:rPr>
                <w:rFonts w:ascii="Arial" w:eastAsia="Cambria" w:hAnsi="Arial" w:cs="Arial"/>
                <w:b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C896772" w14:textId="77777777" w:rsidR="006E33C2" w:rsidRPr="00377844" w:rsidRDefault="00451C1F" w:rsidP="0031230D">
            <w:pPr>
              <w:rPr>
                <w:rFonts w:ascii="Arial" w:hAnsi="Arial" w:cs="Arial"/>
              </w:rPr>
            </w:pPr>
            <w:r w:rsidRPr="00377844">
              <w:rPr>
                <w:rFonts w:ascii="Arial" w:hAnsi="Arial" w:cs="Arial"/>
              </w:rPr>
              <w:t>18</w:t>
            </w:r>
            <w:r w:rsidR="006E33C2" w:rsidRPr="00377844">
              <w:rPr>
                <w:rFonts w:ascii="Arial" w:hAnsi="Arial" w:cs="Arial"/>
              </w:rPr>
              <w:t>/</w:t>
            </w:r>
            <w:r w:rsidRPr="00377844">
              <w:rPr>
                <w:rFonts w:ascii="Arial" w:hAnsi="Arial" w:cs="Arial"/>
              </w:rPr>
              <w:t>02</w:t>
            </w:r>
            <w:r w:rsidR="006E33C2" w:rsidRPr="00377844">
              <w:rPr>
                <w:rFonts w:ascii="Arial" w:hAnsi="Arial" w:cs="Arial"/>
              </w:rPr>
              <w:t>/</w:t>
            </w:r>
            <w:r w:rsidR="00E6252B" w:rsidRPr="00377844">
              <w:rPr>
                <w:rFonts w:ascii="Arial" w:hAnsi="Arial" w:cs="Arial"/>
              </w:rPr>
              <w:t>2022</w:t>
            </w:r>
          </w:p>
        </w:tc>
      </w:tr>
      <w:tr w:rsidR="00DB73D5" w:rsidRPr="008C2396" w14:paraId="2CC46E8D" w14:textId="77777777" w:rsidTr="00F805E4">
        <w:trPr>
          <w:trHeight w:val="437"/>
        </w:trPr>
        <w:tc>
          <w:tcPr>
            <w:tcW w:w="3406" w:type="dxa"/>
            <w:shd w:val="clear" w:color="auto" w:fill="8CAA98"/>
            <w:vAlign w:val="center"/>
          </w:tcPr>
          <w:p w14:paraId="7BC71A0B" w14:textId="77777777" w:rsidR="006E33C2" w:rsidRPr="00F805E4" w:rsidRDefault="006E33C2" w:rsidP="00F805E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805E4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F805E4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F805E4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03F058B" w14:textId="77777777" w:rsidR="006E33C2" w:rsidRPr="00377844" w:rsidRDefault="001B7BA3" w:rsidP="00312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Juan </w:t>
            </w:r>
            <w:r w:rsidR="005F4D20">
              <w:rPr>
                <w:rFonts w:ascii="Arial" w:hAnsi="Arial" w:cs="Arial"/>
              </w:rPr>
              <w:t>Sánchez</w:t>
            </w:r>
          </w:p>
        </w:tc>
      </w:tr>
      <w:tr w:rsidR="00DB73D5" w:rsidRPr="008C2396" w14:paraId="529ABADC" w14:textId="77777777" w:rsidTr="00F805E4">
        <w:trPr>
          <w:trHeight w:val="699"/>
        </w:trPr>
        <w:tc>
          <w:tcPr>
            <w:tcW w:w="3406" w:type="dxa"/>
            <w:shd w:val="clear" w:color="auto" w:fill="8CAA98"/>
            <w:vAlign w:val="center"/>
          </w:tcPr>
          <w:p w14:paraId="06D1F4E3" w14:textId="77777777" w:rsidR="006E33C2" w:rsidRPr="00F805E4" w:rsidRDefault="006E33C2" w:rsidP="00F805E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805E4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F805E4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F805E4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FAC5DE4" w14:textId="77777777" w:rsidR="006E33C2" w:rsidRPr="00966A69" w:rsidRDefault="00966A69" w:rsidP="0031230D">
            <w:pPr>
              <w:rPr>
                <w:rFonts w:ascii="Arial" w:hAnsi="Arial" w:cs="Arial"/>
              </w:rPr>
            </w:pPr>
            <w:r w:rsidRPr="00FF0536">
              <w:rPr>
                <w:rFonts w:ascii="Arial" w:hAnsi="Arial" w:cs="Arial"/>
              </w:rPr>
              <w:t>Jurídico AG&amp;E</w:t>
            </w:r>
          </w:p>
        </w:tc>
      </w:tr>
      <w:tr w:rsidR="006E33C2" w:rsidRPr="008C2396" w14:paraId="2FFF350C" w14:textId="77777777" w:rsidTr="00F805E4">
        <w:trPr>
          <w:trHeight w:val="837"/>
        </w:trPr>
        <w:tc>
          <w:tcPr>
            <w:tcW w:w="3406" w:type="dxa"/>
            <w:shd w:val="clear" w:color="auto" w:fill="8CAA98"/>
            <w:vAlign w:val="center"/>
          </w:tcPr>
          <w:p w14:paraId="14FF6B42" w14:textId="77777777" w:rsidR="006E33C2" w:rsidRPr="00F805E4" w:rsidRDefault="006E33C2" w:rsidP="00F805E4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F805E4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F805E4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F805E4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F805E4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5C27495" w14:textId="77777777" w:rsidR="006E33C2" w:rsidRPr="00377844" w:rsidRDefault="00377844" w:rsidP="0031230D">
            <w:pPr>
              <w:rPr>
                <w:rFonts w:ascii="Arial" w:hAnsi="Arial" w:cs="Arial"/>
              </w:rPr>
            </w:pPr>
            <w:r w:rsidRPr="00377844">
              <w:rPr>
                <w:rFonts w:ascii="Arial" w:hAnsi="Arial" w:cs="Arial"/>
              </w:rPr>
              <w:t>Andrea Anastacio</w:t>
            </w:r>
          </w:p>
        </w:tc>
      </w:tr>
    </w:tbl>
    <w:p w14:paraId="6CA2DAAF" w14:textId="77777777" w:rsidR="00BC53E3" w:rsidRDefault="00BC53E3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3EAC56CC" w14:textId="77777777" w:rsidR="00CD780B" w:rsidRPr="008C2396" w:rsidRDefault="00BC53E3" w:rsidP="00CD780B">
      <w:pPr>
        <w:rPr>
          <w:rFonts w:ascii="Arial" w:hAnsi="Arial" w:cs="Arial"/>
          <w:lang w:val="es-ES_tradnl" w:eastAsia="en-US"/>
        </w:rPr>
      </w:pPr>
      <w:r>
        <w:rPr>
          <w:rFonts w:ascii="Arial" w:hAnsi="Arial" w:cs="Arial"/>
          <w:lang w:val="es-ES_tradnl" w:eastAsia="en-US"/>
        </w:rPr>
        <w:br w:type="page"/>
      </w:r>
    </w:p>
    <w:p w14:paraId="748AA740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063F259C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723BDDC9" w14:textId="77777777" w:rsidTr="00F805E4">
        <w:trPr>
          <w:trHeight w:val="294"/>
        </w:trPr>
        <w:tc>
          <w:tcPr>
            <w:tcW w:w="10348" w:type="dxa"/>
            <w:shd w:val="clear" w:color="auto" w:fill="8CAA98"/>
          </w:tcPr>
          <w:p w14:paraId="3F927FC1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24EAF6D2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7DB85D94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092399B0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650B9A19" w14:textId="77777777" w:rsidR="000D458D" w:rsidRPr="00377844" w:rsidRDefault="00C55D52" w:rsidP="003A28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77844">
              <w:rPr>
                <w:rFonts w:ascii="Arial" w:hAnsi="Arial" w:cs="Arial"/>
                <w:shd w:val="clear" w:color="auto" w:fill="FFFFFF"/>
              </w:rPr>
              <w:t>Automatización de las demandas de los clientes, mediante un formulario en una página web.</w:t>
            </w:r>
            <w:r w:rsidR="00205EED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377844" w:rsidRPr="00377844">
              <w:rPr>
                <w:rFonts w:ascii="Arial" w:hAnsi="Arial" w:cs="Arial"/>
                <w:shd w:val="clear" w:color="auto" w:fill="FFFFFF"/>
              </w:rPr>
              <w:t xml:space="preserve">El cliente creará una cuenta en la plataforma para poder ver el seguimiento de cada una de las actualizaciones del proceso legal. </w:t>
            </w:r>
            <w:r w:rsidRPr="00377844">
              <w:rPr>
                <w:rFonts w:ascii="Arial" w:hAnsi="Arial" w:cs="Arial"/>
                <w:shd w:val="clear" w:color="auto" w:fill="FFFFFF"/>
              </w:rPr>
              <w:t>El administrador del sitio debe recibir la notificación de una nueva demanda</w:t>
            </w:r>
            <w:r w:rsidR="003A28B9" w:rsidRPr="00377844">
              <w:rPr>
                <w:rFonts w:ascii="Arial" w:hAnsi="Arial" w:cs="Arial"/>
                <w:shd w:val="clear" w:color="auto" w:fill="FFFFFF"/>
              </w:rPr>
              <w:t xml:space="preserve">, así como recibir el pago de cada demanda y debe de ser capaz de ver la cantidad de ingresos </w:t>
            </w:r>
            <w:r w:rsidR="00394769" w:rsidRPr="00377844">
              <w:rPr>
                <w:rFonts w:ascii="Arial" w:hAnsi="Arial" w:cs="Arial"/>
                <w:shd w:val="clear" w:color="auto" w:fill="FFFFFF"/>
              </w:rPr>
              <w:t xml:space="preserve">totales </w:t>
            </w:r>
            <w:r w:rsidR="003A28B9" w:rsidRPr="00377844">
              <w:rPr>
                <w:rFonts w:ascii="Arial" w:hAnsi="Arial" w:cs="Arial"/>
                <w:shd w:val="clear" w:color="auto" w:fill="FFFFFF"/>
              </w:rPr>
              <w:t>recibidos.</w:t>
            </w:r>
          </w:p>
        </w:tc>
      </w:tr>
      <w:tr w:rsidR="00554294" w:rsidRPr="008C2396" w14:paraId="5E9058A1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35CB97EE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7083690F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62A50A27" w14:textId="77777777" w:rsidR="00554294" w:rsidRPr="00205EED" w:rsidRDefault="00205EED" w:rsidP="00205EE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El cliente llenará un formulario en la página web del jurídico, al enviar el formulario </w:t>
            </w:r>
            <w:r w:rsidRPr="00205EED">
              <w:rPr>
                <w:rFonts w:ascii="Arial" w:hAnsi="Arial" w:cs="Arial"/>
                <w:shd w:val="clear" w:color="auto" w:fill="FFFFFF"/>
              </w:rPr>
              <w:t>se manda al proceso de pago para finalizar la transacción.</w:t>
            </w:r>
            <w:r>
              <w:rPr>
                <w:rFonts w:ascii="Arial" w:hAnsi="Arial" w:cs="Arial"/>
                <w:shd w:val="clear" w:color="auto" w:fill="FFFFFF"/>
              </w:rPr>
              <w:t xml:space="preserve"> Posteriormente</w:t>
            </w:r>
            <w:r w:rsidRPr="00205EED">
              <w:rPr>
                <w:rFonts w:ascii="Arial" w:hAnsi="Arial" w:cs="Arial"/>
                <w:shd w:val="clear" w:color="auto" w:fill="FFFFFF"/>
              </w:rPr>
              <w:t xml:space="preserve"> el cliente crea una cuenta en la plataforma </w:t>
            </w:r>
            <w:r>
              <w:rPr>
                <w:rFonts w:ascii="Arial" w:hAnsi="Arial" w:cs="Arial"/>
                <w:shd w:val="clear" w:color="auto" w:fill="FFFFFF"/>
              </w:rPr>
              <w:t>para</w:t>
            </w:r>
            <w:r w:rsidRPr="00205EED">
              <w:rPr>
                <w:rFonts w:ascii="Arial" w:hAnsi="Arial" w:cs="Arial"/>
                <w:shd w:val="clear" w:color="auto" w:fill="FFFFFF"/>
              </w:rPr>
              <w:t xml:space="preserve"> dar seguimiento a su demanda </w:t>
            </w:r>
            <w:r>
              <w:rPr>
                <w:rFonts w:ascii="Arial" w:hAnsi="Arial" w:cs="Arial"/>
                <w:shd w:val="clear" w:color="auto" w:fill="FFFFFF"/>
              </w:rPr>
              <w:t>donde</w:t>
            </w:r>
            <w:r w:rsidRPr="00205EED">
              <w:rPr>
                <w:rFonts w:ascii="Arial" w:hAnsi="Arial" w:cs="Arial"/>
                <w:shd w:val="clear" w:color="auto" w:fill="FFFFFF"/>
              </w:rPr>
              <w:t xml:space="preserve"> verá el seguimiento de cada una de las actualizaciones del proceso legal. El administrador del sitio rec</w:t>
            </w:r>
            <w:r>
              <w:rPr>
                <w:rFonts w:ascii="Arial" w:hAnsi="Arial" w:cs="Arial"/>
                <w:shd w:val="clear" w:color="auto" w:fill="FFFFFF"/>
              </w:rPr>
              <w:t>i</w:t>
            </w:r>
            <w:r w:rsidRPr="00205EED">
              <w:rPr>
                <w:rFonts w:ascii="Arial" w:hAnsi="Arial" w:cs="Arial"/>
                <w:shd w:val="clear" w:color="auto" w:fill="FFFFFF"/>
              </w:rPr>
              <w:t>b</w:t>
            </w:r>
            <w:r>
              <w:rPr>
                <w:rFonts w:ascii="Arial" w:hAnsi="Arial" w:cs="Arial"/>
                <w:shd w:val="clear" w:color="auto" w:fill="FFFFFF"/>
              </w:rPr>
              <w:t>irá</w:t>
            </w:r>
            <w:r w:rsidRPr="00205EED">
              <w:rPr>
                <w:rFonts w:ascii="Arial" w:hAnsi="Arial" w:cs="Arial"/>
                <w:shd w:val="clear" w:color="auto" w:fill="FFFFFF"/>
              </w:rPr>
              <w:t xml:space="preserve"> la notificación de una nueva demanda</w:t>
            </w:r>
            <w:r>
              <w:rPr>
                <w:rFonts w:ascii="Arial" w:hAnsi="Arial" w:cs="Arial"/>
                <w:shd w:val="clear" w:color="auto" w:fill="FFFFFF"/>
              </w:rPr>
              <w:t>. C</w:t>
            </w:r>
            <w:r w:rsidRPr="00205EED">
              <w:rPr>
                <w:rFonts w:ascii="Arial" w:hAnsi="Arial" w:cs="Arial"/>
                <w:shd w:val="clear" w:color="auto" w:fill="FFFFFF"/>
              </w:rPr>
              <w:t>on los datos llenados del formulario se crea</w:t>
            </w:r>
            <w:r>
              <w:rPr>
                <w:rFonts w:ascii="Arial" w:hAnsi="Arial" w:cs="Arial"/>
                <w:shd w:val="clear" w:color="auto" w:fill="FFFFFF"/>
              </w:rPr>
              <w:t>rá</w:t>
            </w:r>
            <w:r w:rsidRPr="00205EED">
              <w:rPr>
                <w:rFonts w:ascii="Arial" w:hAnsi="Arial" w:cs="Arial"/>
                <w:shd w:val="clear" w:color="auto" w:fill="FFFFFF"/>
              </w:rPr>
              <w:t xml:space="preserve"> automáticamente el documento legal en formato </w:t>
            </w:r>
            <w:proofErr w:type="spellStart"/>
            <w:r w:rsidRPr="00205EED">
              <w:rPr>
                <w:rFonts w:ascii="Arial" w:hAnsi="Arial" w:cs="Arial"/>
                <w:shd w:val="clear" w:color="auto" w:fill="FFFFFF"/>
              </w:rPr>
              <w:t>word</w:t>
            </w:r>
            <w:proofErr w:type="spellEnd"/>
            <w:r w:rsidRPr="00205EED">
              <w:rPr>
                <w:rFonts w:ascii="Arial" w:hAnsi="Arial" w:cs="Arial"/>
                <w:shd w:val="clear" w:color="auto" w:fill="FFFFFF"/>
              </w:rPr>
              <w:t xml:space="preserve"> para empezar el proceso. El administrador recibe el pago y debe de ser capaz de verlo en un </w:t>
            </w:r>
            <w:proofErr w:type="spellStart"/>
            <w:r w:rsidRPr="00205EED">
              <w:rPr>
                <w:rFonts w:ascii="Arial" w:hAnsi="Arial" w:cs="Arial"/>
                <w:shd w:val="clear" w:color="auto" w:fill="FFFFFF"/>
              </w:rPr>
              <w:t>dashboard</w:t>
            </w:r>
            <w:proofErr w:type="spellEnd"/>
            <w:r w:rsidRPr="00205EED">
              <w:rPr>
                <w:rFonts w:ascii="Arial" w:hAnsi="Arial" w:cs="Arial"/>
                <w:shd w:val="clear" w:color="auto" w:fill="FFFFFF"/>
              </w:rPr>
              <w:t xml:space="preserve"> para ver la cantidad de ingresos recibidos. El administrador actualiza el proceso de la demanda y agrega comentarios en cada paso del proceso</w:t>
            </w:r>
            <w:r w:rsidR="006A4B21">
              <w:rPr>
                <w:rFonts w:ascii="Arial" w:hAnsi="Arial" w:cs="Arial"/>
                <w:shd w:val="clear" w:color="auto" w:fill="FFFFFF"/>
              </w:rPr>
              <w:t xml:space="preserve"> y a</w:t>
            </w:r>
            <w:r w:rsidRPr="00205EED">
              <w:rPr>
                <w:rFonts w:ascii="Arial" w:hAnsi="Arial" w:cs="Arial"/>
                <w:shd w:val="clear" w:color="auto" w:fill="FFFFFF"/>
              </w:rPr>
              <w:t>l usuario le llega</w:t>
            </w:r>
            <w:r w:rsidR="006A4B21">
              <w:rPr>
                <w:rFonts w:ascii="Arial" w:hAnsi="Arial" w:cs="Arial"/>
                <w:shd w:val="clear" w:color="auto" w:fill="FFFFFF"/>
              </w:rPr>
              <w:t>rán</w:t>
            </w:r>
            <w:r w:rsidRPr="00205EED">
              <w:rPr>
                <w:rFonts w:ascii="Arial" w:hAnsi="Arial" w:cs="Arial"/>
                <w:shd w:val="clear" w:color="auto" w:fill="FFFFFF"/>
              </w:rPr>
              <w:t xml:space="preserve"> correos de notificación para saber el avance de su proceso.</w:t>
            </w:r>
          </w:p>
        </w:tc>
      </w:tr>
    </w:tbl>
    <w:p w14:paraId="7C625E0E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64BF37CB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6CC5891" w14:textId="77777777" w:rsidR="007650F9" w:rsidRPr="008C2396" w:rsidRDefault="007650F9" w:rsidP="00966A69">
      <w:pPr>
        <w:pStyle w:val="Piedepgina"/>
        <w:tabs>
          <w:tab w:val="clear" w:pos="4252"/>
          <w:tab w:val="clear" w:pos="8504"/>
        </w:tabs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386E62C8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DD05DA8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DA5EF6A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8"/>
        <w:gridCol w:w="4489"/>
      </w:tblGrid>
      <w:tr w:rsidR="001B7BA3" w:rsidRPr="00967C44" w14:paraId="2D4611F0" w14:textId="77777777" w:rsidTr="00967C44"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E993D" w14:textId="77777777" w:rsidR="005F4D20" w:rsidRPr="005F4D20" w:rsidRDefault="005F4D20" w:rsidP="00967C4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F4D20">
              <w:rPr>
                <w:rFonts w:ascii="Arial" w:hAnsi="Arial" w:cs="Arial"/>
                <w:b/>
                <w:bCs/>
              </w:rPr>
              <w:t>Juan Sánchez</w:t>
            </w:r>
          </w:p>
          <w:p w14:paraId="73A989EE" w14:textId="77777777" w:rsidR="001B7BA3" w:rsidRPr="00967C44" w:rsidRDefault="001B7BA3" w:rsidP="00967C4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7C44">
              <w:rPr>
                <w:rFonts w:ascii="Arial" w:hAnsi="Arial" w:cs="Arial"/>
                <w:b/>
                <w:bCs/>
              </w:rPr>
              <w:t>Jurídico AG&amp;E</w:t>
            </w: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D6852" w14:textId="77777777" w:rsidR="008052C5" w:rsidRPr="00967C44" w:rsidRDefault="008052C5" w:rsidP="00967C4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7C44">
              <w:rPr>
                <w:rFonts w:ascii="Arial" w:hAnsi="Arial" w:cs="Arial"/>
                <w:b/>
                <w:bCs/>
              </w:rPr>
              <w:t>Andrea Anastacio</w:t>
            </w:r>
          </w:p>
          <w:p w14:paraId="6537EB2D" w14:textId="77777777" w:rsidR="001B7BA3" w:rsidRPr="00967C44" w:rsidRDefault="001B7BA3" w:rsidP="00967C4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7C44">
              <w:rPr>
                <w:rFonts w:ascii="Arial" w:hAnsi="Arial" w:cs="Arial"/>
                <w:b/>
                <w:bCs/>
                <w:sz w:val="22"/>
                <w:szCs w:val="22"/>
              </w:rPr>
              <w:t>Oficina Tecnologías de la Información</w:t>
            </w:r>
          </w:p>
        </w:tc>
      </w:tr>
    </w:tbl>
    <w:p w14:paraId="742AEFF0" w14:textId="77777777" w:rsidR="001B7BA3" w:rsidRPr="008C2396" w:rsidRDefault="001B7BA3" w:rsidP="001B7BA3">
      <w:pPr>
        <w:pStyle w:val="Piedepgina"/>
        <w:tabs>
          <w:tab w:val="clear" w:pos="4252"/>
          <w:tab w:val="clear" w:pos="8504"/>
        </w:tabs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E43BC88" w14:textId="77777777" w:rsidR="00775673" w:rsidRPr="008C2396" w:rsidRDefault="00BC53E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77A46812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7939835B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5"/>
        <w:gridCol w:w="1531"/>
        <w:gridCol w:w="1283"/>
        <w:gridCol w:w="1920"/>
        <w:gridCol w:w="1723"/>
        <w:gridCol w:w="1837"/>
      </w:tblGrid>
      <w:tr w:rsidR="00752596" w:rsidRPr="008C2396" w14:paraId="0F582C16" w14:textId="77777777" w:rsidTr="00F805E4">
        <w:trPr>
          <w:trHeight w:val="182"/>
        </w:trPr>
        <w:tc>
          <w:tcPr>
            <w:tcW w:w="2836" w:type="dxa"/>
            <w:shd w:val="clear" w:color="auto" w:fill="8CAA98"/>
            <w:vAlign w:val="center"/>
          </w:tcPr>
          <w:p w14:paraId="2E712DF9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46FD834C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8CAA98"/>
          </w:tcPr>
          <w:p w14:paraId="06A2CC49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2E83BF8C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4C22525D" w14:textId="77777777" w:rsidTr="00F805E4">
        <w:trPr>
          <w:trHeight w:val="230"/>
        </w:trPr>
        <w:tc>
          <w:tcPr>
            <w:tcW w:w="10519" w:type="dxa"/>
            <w:gridSpan w:val="6"/>
            <w:shd w:val="clear" w:color="auto" w:fill="8CAA98"/>
            <w:vAlign w:val="center"/>
          </w:tcPr>
          <w:p w14:paraId="44A013BF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675F4902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5BBE9AAB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3A4066A4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53AE7738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672090C8" w14:textId="77777777" w:rsidR="00E442EC" w:rsidRPr="008C2396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pict w14:anchorId="6C6506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style="width:259.5pt;height:134.5pt">
                  <v:imagedata r:id="rId8" o:title="Prueba Paari"/>
                </v:shape>
              </w:pict>
            </w:r>
          </w:p>
        </w:tc>
      </w:tr>
      <w:tr w:rsidR="00C5127D" w:rsidRPr="008C2396" w14:paraId="5D200163" w14:textId="77777777" w:rsidTr="00F805E4">
        <w:trPr>
          <w:trHeight w:val="182"/>
        </w:trPr>
        <w:tc>
          <w:tcPr>
            <w:tcW w:w="10519" w:type="dxa"/>
            <w:gridSpan w:val="6"/>
            <w:shd w:val="clear" w:color="auto" w:fill="8CAA98"/>
            <w:vAlign w:val="center"/>
          </w:tcPr>
          <w:p w14:paraId="4D80B156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4FC9660A" w14:textId="77777777" w:rsidTr="00F805E4">
        <w:trPr>
          <w:trHeight w:val="1578"/>
        </w:trPr>
        <w:tc>
          <w:tcPr>
            <w:tcW w:w="2836" w:type="dxa"/>
            <w:shd w:val="clear" w:color="auto" w:fill="8CAA98"/>
            <w:vAlign w:val="center"/>
          </w:tcPr>
          <w:p w14:paraId="2FE2284E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230FD0C" w14:textId="77777777" w:rsidR="00B36D46" w:rsidRPr="008C2396" w:rsidRDefault="00B36D46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Describa </w:t>
            </w:r>
            <w:r w:rsidR="00C155C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 forma detallada 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clara lo </w:t>
            </w:r>
            <w:r w:rsidR="0028669C" w:rsidRPr="008C2396">
              <w:rPr>
                <w:rFonts w:ascii="Arial" w:hAnsi="Arial" w:cs="Arial"/>
                <w:color w:val="A6A6A6"/>
                <w:sz w:val="22"/>
                <w:szCs w:val="22"/>
              </w:rPr>
              <w:t>que,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SI incluye la solución y lo que NO incluye, especificando hasta donde se pretende llegar con la del requerimiento.</w:t>
            </w:r>
          </w:p>
          <w:p w14:paraId="7C687E7C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33598B17" w14:textId="77777777" w:rsidTr="00F805E4">
        <w:trPr>
          <w:trHeight w:val="1578"/>
        </w:trPr>
        <w:tc>
          <w:tcPr>
            <w:tcW w:w="2836" w:type="dxa"/>
            <w:shd w:val="clear" w:color="auto" w:fill="8CAA98"/>
            <w:vAlign w:val="center"/>
          </w:tcPr>
          <w:p w14:paraId="7C5C655F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FA9E23F" w14:textId="77777777" w:rsidR="006962B9" w:rsidRPr="008C2396" w:rsidRDefault="00C33F6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los requerimientos </w:t>
            </w:r>
            <w:r w:rsidR="00A03B86" w:rsidRPr="008C2396">
              <w:rPr>
                <w:rFonts w:ascii="Arial" w:hAnsi="Arial" w:cs="Arial"/>
                <w:color w:val="A6A6A6"/>
                <w:sz w:val="22"/>
                <w:szCs w:val="22"/>
              </w:rPr>
              <w:t>f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uncionales y 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una lista de criterios</w:t>
            </w:r>
            <w:r w:rsidR="00E226C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y expectativas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espera</w:t>
            </w:r>
            <w:r w:rsidR="00C907A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encontrar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usuario final o el dueño del proceso,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 la </w:t>
            </w:r>
            <w:r w:rsidR="00DB2673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etapa de </w:t>
            </w:r>
            <w:r w:rsidR="00587E33" w:rsidRPr="008C2396">
              <w:rPr>
                <w:rFonts w:ascii="Arial" w:hAnsi="Arial" w:cs="Arial"/>
                <w:color w:val="A6A6A6"/>
                <w:sz w:val="22"/>
                <w:szCs w:val="22"/>
              </w:rPr>
              <w:t>revisión, validación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y verificación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entre en fases de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pruebas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funcionales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D51922" w:rsidRPr="008C2396" w14:paraId="71D254F0" w14:textId="77777777" w:rsidTr="00F805E4">
        <w:trPr>
          <w:trHeight w:val="1578"/>
        </w:trPr>
        <w:tc>
          <w:tcPr>
            <w:tcW w:w="2836" w:type="dxa"/>
            <w:shd w:val="clear" w:color="auto" w:fill="8CAA98"/>
            <w:vAlign w:val="center"/>
          </w:tcPr>
          <w:p w14:paraId="0D39C31B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BFE9CCD" w14:textId="77777777" w:rsidR="00D51922" w:rsidRPr="008C2396" w:rsidRDefault="006217E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="001513D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="009421CC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="0053574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="003E520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="006B6BC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="00A51DA5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w:rsidR="006962B9" w:rsidRPr="008C2396" w14:paraId="6EA062F5" w14:textId="77777777" w:rsidTr="00F805E4">
        <w:trPr>
          <w:trHeight w:val="1996"/>
        </w:trPr>
        <w:tc>
          <w:tcPr>
            <w:tcW w:w="2836" w:type="dxa"/>
            <w:shd w:val="clear" w:color="auto" w:fill="8CAA98"/>
            <w:vAlign w:val="center"/>
          </w:tcPr>
          <w:p w14:paraId="2D116DC1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32"/>
              <w:gridCol w:w="3636"/>
            </w:tblGrid>
            <w:tr w:rsidR="00F0451E" w:rsidRPr="008C2396" w14:paraId="595C298A" w14:textId="77777777" w:rsidTr="00287554">
              <w:tc>
                <w:tcPr>
                  <w:tcW w:w="0" w:type="auto"/>
                  <w:shd w:val="clear" w:color="auto" w:fill="A6A6A6"/>
                </w:tcPr>
                <w:p w14:paraId="10AC549E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3E36DA29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5962FBCE" w14:textId="77777777" w:rsidTr="00287554">
              <w:tc>
                <w:tcPr>
                  <w:tcW w:w="0" w:type="auto"/>
                  <w:shd w:val="clear" w:color="auto" w:fill="auto"/>
                </w:tcPr>
                <w:p w14:paraId="3FB27A62" w14:textId="77777777"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D0DE6FB" w14:textId="77777777"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14:paraId="47507BC7" w14:textId="77777777" w:rsidTr="00287554">
              <w:tc>
                <w:tcPr>
                  <w:tcW w:w="0" w:type="auto"/>
                  <w:shd w:val="clear" w:color="auto" w:fill="auto"/>
                </w:tcPr>
                <w:p w14:paraId="4562F8C2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00EE0C0A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1D70DF0D" w14:textId="77777777" w:rsidTr="00287554">
              <w:tc>
                <w:tcPr>
                  <w:tcW w:w="0" w:type="auto"/>
                  <w:shd w:val="clear" w:color="auto" w:fill="auto"/>
                </w:tcPr>
                <w:p w14:paraId="75A95835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CA9E987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E29A4B5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7C27C8B8" w14:textId="77777777" w:rsidTr="00F805E4">
        <w:trPr>
          <w:trHeight w:val="843"/>
        </w:trPr>
        <w:tc>
          <w:tcPr>
            <w:tcW w:w="2836" w:type="dxa"/>
            <w:shd w:val="clear" w:color="auto" w:fill="8CAA98"/>
            <w:vAlign w:val="center"/>
          </w:tcPr>
          <w:p w14:paraId="1A013B7B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C539581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D9B5C10" w14:textId="31D46E0B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</w:t>
            </w:r>
            <w:r w:rsidR="00D46665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una lista de condiciones que deben cumplirse antes de iniciar con la solución</w:t>
            </w:r>
          </w:p>
        </w:tc>
      </w:tr>
      <w:tr w:rsidR="00406976" w:rsidRPr="008C2396" w14:paraId="236AB1A2" w14:textId="77777777" w:rsidTr="00F805E4">
        <w:trPr>
          <w:trHeight w:val="1106"/>
        </w:trPr>
        <w:tc>
          <w:tcPr>
            <w:tcW w:w="2836" w:type="dxa"/>
            <w:vMerge w:val="restart"/>
            <w:shd w:val="clear" w:color="auto" w:fill="8CAA98"/>
            <w:vAlign w:val="center"/>
          </w:tcPr>
          <w:p w14:paraId="1D4C453D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1208FB85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7DA5E64B" w14:textId="65974D4F" w:rsidR="00406976" w:rsidRPr="008C2396" w:rsidRDefault="004935FE" w:rsidP="002163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0" w:dyaOrig="0" w14:anchorId="091434BC">
                <v:shape id="_x0000_i1027" type="#_x0000_t75" style="width:108pt;height:20.5pt" o:ole="">
                  <v:imagedata r:id="rId9" o:title=""/>
                </v:shape>
                <w:control r:id="rId10" w:name="CheckBox15" w:shapeid="_x0000_i1027"/>
              </w:object>
            </w:r>
          </w:p>
          <w:p w14:paraId="6080C84D" w14:textId="4CC46DD9" w:rsidR="00F1592D" w:rsidRPr="004935FE" w:rsidRDefault="004935FE" w:rsidP="00F1592D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0" w:dyaOrig="0" w14:anchorId="5E0B1343">
                <v:shape id="_x0000_i1029" type="#_x0000_t75" style="width:108pt;height:20.5pt" o:ole="">
                  <v:imagedata r:id="rId11" o:title=""/>
                </v:shape>
                <w:control r:id="rId12" w:name="CheckBox11" w:shapeid="_x0000_i1029"/>
              </w:object>
            </w:r>
            <w:r>
              <w:rPr>
                <w:rFonts w:ascii="Arial" w:hAnsi="Arial" w:cs="Arial"/>
                <w:sz w:val="22"/>
                <w:szCs w:val="22"/>
              </w:rPr>
              <w:object w:dxaOrig="0" w:dyaOrig="0" w14:anchorId="21B3D882">
                <v:shape id="_x0000_i1031" type="#_x0000_t75" style="width:108pt;height:20.5pt" o:ole="">
                  <v:imagedata r:id="rId13" o:title=""/>
                </v:shape>
                <w:control r:id="rId14" w:name="CheckBox12" w:shapeid="_x0000_i1031"/>
              </w:object>
            </w:r>
            <w:r>
              <w:rPr>
                <w:rFonts w:ascii="Arial" w:hAnsi="Arial" w:cs="Arial"/>
                <w:sz w:val="22"/>
                <w:szCs w:val="22"/>
              </w:rPr>
              <w:object w:dxaOrig="0" w:dyaOrig="0" w14:anchorId="3DEE78D9">
                <v:shape id="_x0000_i1033" type="#_x0000_t75" style="width:108pt;height:20.5pt" o:ole="">
                  <v:imagedata r:id="rId15" o:title=""/>
                </v:shape>
                <w:control r:id="rId16" w:name="CheckBox13" w:shapeid="_x0000_i1033"/>
              </w:objec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79111F5" w14:textId="4A482324" w:rsidR="00406976" w:rsidRPr="004935FE" w:rsidRDefault="004935FE" w:rsidP="004935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0" w:dyaOrig="0" w14:anchorId="56059AD4">
                <v:shape id="_x0000_i1035" type="#_x0000_t75" style="width:108pt;height:20.5pt" o:ole="">
                  <v:imagedata r:id="rId17" o:title=""/>
                </v:shape>
                <w:control r:id="rId18" w:name="CheckBox14" w:shapeid="_x0000_i1035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object w:dxaOrig="0" w:dyaOrig="0" w14:anchorId="21BC2BB7">
                <v:shape id="_x0000_i1037" type="#_x0000_t75" style="width:157pt;height:20.5pt" o:ole="">
                  <v:imagedata r:id="rId19" o:title=""/>
                </v:shape>
                <w:control r:id="rId20" w:name="CheckBox52" w:shapeid="_x0000_i1037"/>
              </w:object>
            </w:r>
          </w:p>
        </w:tc>
      </w:tr>
      <w:tr w:rsidR="00406976" w:rsidRPr="008C2396" w14:paraId="2A3193F7" w14:textId="77777777" w:rsidTr="00F805E4">
        <w:trPr>
          <w:trHeight w:val="1348"/>
        </w:trPr>
        <w:tc>
          <w:tcPr>
            <w:tcW w:w="2836" w:type="dxa"/>
            <w:vMerge/>
            <w:shd w:val="clear" w:color="auto" w:fill="8CAA98"/>
            <w:vAlign w:val="center"/>
          </w:tcPr>
          <w:p w14:paraId="4F2D4E38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81EA74B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6B049FC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B7212E6" w14:textId="0D1C3F80" w:rsidR="00406976" w:rsidRPr="00D1764B" w:rsidRDefault="00C34638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object w:dxaOrig="0" w:dyaOrig="0" w14:anchorId="10966293">
                <v:shape id="_x0000_i1039" type="#_x0000_t75" style="width:108pt;height:20.5pt" o:ole="">
                  <v:imagedata r:id="rId21" o:title=""/>
                </v:shape>
                <w:control r:id="rId22" w:name="CheckBox1" w:shapeid="_x0000_i1039"/>
              </w:object>
            </w:r>
          </w:p>
          <w:p w14:paraId="524BBC39" w14:textId="199F30F9" w:rsidR="00406976" w:rsidRPr="00D1764B" w:rsidRDefault="004935FE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object w:dxaOrig="0" w:dyaOrig="0" w14:anchorId="0E1F9E68">
                <v:shape id="_x0000_i1041" type="#_x0000_t75" style="width:108pt;height:20.5pt" o:ole="">
                  <v:imagedata r:id="rId23" o:title=""/>
                </v:shape>
                <w:control r:id="rId24" w:name="CheckBox2" w:shapeid="_x0000_i1041"/>
              </w:object>
            </w:r>
          </w:p>
          <w:p w14:paraId="3E80B92A" w14:textId="454D9E88" w:rsidR="004935FE" w:rsidRDefault="004935FE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object w:dxaOrig="0" w:dyaOrig="0" w14:anchorId="28BBCEA8">
                <v:shape id="_x0000_i1043" type="#_x0000_t75" style="width:108pt;height:20.5pt" o:ole="">
                  <v:imagedata r:id="rId25" o:title=""/>
                </v:shape>
                <w:control r:id="rId26" w:name="CheckBox3" w:shapeid="_x0000_i1043"/>
              </w:object>
            </w:r>
          </w:p>
          <w:p w14:paraId="6B4C4DA8" w14:textId="02F73072" w:rsidR="004935FE" w:rsidRDefault="004935FE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object w:dxaOrig="0" w:dyaOrig="0" w14:anchorId="58CFCAF5">
                <v:shape id="_x0000_i1045" type="#_x0000_t75" style="width:108pt;height:20.5pt" o:ole="">
                  <v:imagedata r:id="rId27" o:title=""/>
                </v:shape>
                <w:control r:id="rId28" w:name="CheckBox4" w:shapeid="_x0000_i1045"/>
              </w:object>
            </w:r>
          </w:p>
          <w:p w14:paraId="694C1838" w14:textId="38CC2294" w:rsidR="00406976" w:rsidRPr="00D1764B" w:rsidRDefault="004935FE" w:rsidP="004935F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object w:dxaOrig="0" w:dyaOrig="0" w14:anchorId="49C93DAF">
                <v:shape id="_x0000_i1047" type="#_x0000_t75" style="width:157pt;height:20.5pt" o:ole="">
                  <v:imagedata r:id="rId29" o:title=""/>
                </v:shape>
                <w:control r:id="rId30" w:name="CheckBox5" w:shapeid="_x0000_i1047"/>
              </w:object>
            </w:r>
          </w:p>
        </w:tc>
        <w:tc>
          <w:tcPr>
            <w:tcW w:w="1147" w:type="dxa"/>
            <w:shd w:val="clear" w:color="auto" w:fill="auto"/>
          </w:tcPr>
          <w:p w14:paraId="274A15A8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602D846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D3E44D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8E457A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B048B0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8572739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28883B5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77242E95" w14:textId="77777777" w:rsidTr="00F805E4">
        <w:trPr>
          <w:trHeight w:val="1348"/>
        </w:trPr>
        <w:tc>
          <w:tcPr>
            <w:tcW w:w="2836" w:type="dxa"/>
            <w:vMerge/>
            <w:shd w:val="clear" w:color="auto" w:fill="8CAA98"/>
            <w:vAlign w:val="center"/>
          </w:tcPr>
          <w:p w14:paraId="4B064312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A47E94C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43CDE7B2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3E5E65" w14:textId="7946E3AD" w:rsidR="00406976" w:rsidRPr="00D1764B" w:rsidRDefault="004935FE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0" w:dyaOrig="0" w14:anchorId="420C9B2B">
                <v:shape id="_x0000_i1049" type="#_x0000_t75" style="width:108pt;height:20.5pt" o:ole="">
                  <v:imagedata r:id="rId31" o:title=""/>
                </v:shape>
                <w:control r:id="rId32" w:name="CheckBox6" w:shapeid="_x0000_i1049"/>
              </w:object>
            </w:r>
          </w:p>
          <w:p w14:paraId="6CB83483" w14:textId="19EC8DCF" w:rsidR="004935FE" w:rsidRDefault="004935FE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0" w:dyaOrig="0" w14:anchorId="4BC2706B">
                <v:shape id="_x0000_i1051" type="#_x0000_t75" style="width:108pt;height:20.5pt" o:ole="">
                  <v:imagedata r:id="rId33" o:title=""/>
                </v:shape>
                <w:control r:id="rId34" w:name="CheckBox7" w:shapeid="_x0000_i1051"/>
              </w:object>
            </w:r>
          </w:p>
          <w:p w14:paraId="71C36E0A" w14:textId="2455048A" w:rsidR="004935FE" w:rsidRDefault="004935FE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0" w:dyaOrig="0" w14:anchorId="237923D1">
                <v:shape id="_x0000_i1062" type="#_x0000_t75" style="width:108pt;height:20.5pt" o:ole="">
                  <v:imagedata r:id="rId35" o:title=""/>
                </v:shape>
                <w:control r:id="rId36" w:name="CheckBox8" w:shapeid="_x0000_i1062"/>
              </w:object>
            </w:r>
          </w:p>
          <w:p w14:paraId="71615790" w14:textId="04CC630C" w:rsidR="004935FE" w:rsidRDefault="004935FE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0" w:dyaOrig="0" w14:anchorId="51BC01C5">
                <v:shape id="_x0000_i1055" type="#_x0000_t75" style="width:108pt;height:20.5pt" o:ole="">
                  <v:imagedata r:id="rId37" o:title=""/>
                </v:shape>
                <w:control r:id="rId38" w:name="CheckBox9" w:shapeid="_x0000_i1055"/>
              </w:object>
            </w:r>
          </w:p>
          <w:p w14:paraId="3E6918BD" w14:textId="0CA5CA84" w:rsidR="004935FE" w:rsidRDefault="004935FE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0" w:dyaOrig="0" w14:anchorId="04D4703C">
                <v:shape id="_x0000_i1057" type="#_x0000_t75" style="width:108pt;height:20.5pt" o:ole="">
                  <v:imagedata r:id="rId39" o:title=""/>
                </v:shape>
                <w:control r:id="rId40" w:name="CheckBox10" w:shapeid="_x0000_i1057"/>
              </w:object>
            </w:r>
          </w:p>
          <w:p w14:paraId="60E6D403" w14:textId="255C98F7" w:rsidR="00406976" w:rsidRPr="008C2396" w:rsidRDefault="004935FE" w:rsidP="004935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object w:dxaOrig="0" w:dyaOrig="0" w14:anchorId="7247A78D">
                <v:shape id="_x0000_i1059" type="#_x0000_t75" style="width:157pt;height:20.5pt" o:ole="">
                  <v:imagedata r:id="rId41" o:title=""/>
                </v:shape>
                <w:control r:id="rId42" w:name="CheckBox51" w:shapeid="_x0000_i1059"/>
              </w:object>
            </w:r>
          </w:p>
        </w:tc>
        <w:tc>
          <w:tcPr>
            <w:tcW w:w="1147" w:type="dxa"/>
            <w:shd w:val="clear" w:color="auto" w:fill="auto"/>
          </w:tcPr>
          <w:p w14:paraId="126070A0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18CD756E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D1EC57E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08B460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A0A001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CB236C4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BEBD0D3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0B6FD6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53F34CD3" w14:textId="77777777" w:rsidTr="00F805E4">
        <w:trPr>
          <w:trHeight w:val="182"/>
        </w:trPr>
        <w:tc>
          <w:tcPr>
            <w:tcW w:w="2836" w:type="dxa"/>
            <w:shd w:val="clear" w:color="auto" w:fill="8CAA98"/>
            <w:vAlign w:val="center"/>
          </w:tcPr>
          <w:p w14:paraId="421C05FC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81E7820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37D71564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515C75E5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32E96A68" w14:textId="77777777" w:rsidTr="0031230D">
        <w:tc>
          <w:tcPr>
            <w:tcW w:w="4112" w:type="dxa"/>
            <w:shd w:val="clear" w:color="auto" w:fill="A6A6A6"/>
          </w:tcPr>
          <w:p w14:paraId="6323A07D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68D0D47E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2E74D3FF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52F59888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64CD135E" w14:textId="77777777" w:rsidTr="0031230D">
        <w:tc>
          <w:tcPr>
            <w:tcW w:w="4112" w:type="dxa"/>
            <w:shd w:val="clear" w:color="auto" w:fill="auto"/>
          </w:tcPr>
          <w:p w14:paraId="3FA3D8D2" w14:textId="77777777" w:rsidR="008B73D8" w:rsidRPr="00D46665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2551" w:type="dxa"/>
            <w:shd w:val="clear" w:color="auto" w:fill="auto"/>
          </w:tcPr>
          <w:p w14:paraId="0BC1BD3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285BBE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F86789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B8555F4" w14:textId="77777777" w:rsidTr="0031230D">
        <w:tc>
          <w:tcPr>
            <w:tcW w:w="4112" w:type="dxa"/>
            <w:shd w:val="clear" w:color="auto" w:fill="auto"/>
          </w:tcPr>
          <w:p w14:paraId="2A6CE72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EED5DA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32E7AE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92DC25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5FD0CE7" w14:textId="77777777" w:rsidTr="0031230D">
        <w:tc>
          <w:tcPr>
            <w:tcW w:w="4112" w:type="dxa"/>
            <w:shd w:val="clear" w:color="auto" w:fill="auto"/>
          </w:tcPr>
          <w:p w14:paraId="053F3D0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614B85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3EFCA8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13A55D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7AB0FFC" w14:textId="77777777" w:rsidTr="0031230D">
        <w:tc>
          <w:tcPr>
            <w:tcW w:w="4112" w:type="dxa"/>
            <w:shd w:val="clear" w:color="auto" w:fill="auto"/>
          </w:tcPr>
          <w:p w14:paraId="27E4B8E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C97797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A1AF55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742C5C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E10B7F1" w14:textId="77777777" w:rsidTr="0031230D">
        <w:tc>
          <w:tcPr>
            <w:tcW w:w="4112" w:type="dxa"/>
            <w:shd w:val="clear" w:color="auto" w:fill="auto"/>
          </w:tcPr>
          <w:p w14:paraId="4890E71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9FE9EE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82297D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22845F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626DA6FD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23AC1D4A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657"/>
        <w:gridCol w:w="362"/>
        <w:gridCol w:w="1086"/>
        <w:gridCol w:w="1460"/>
        <w:gridCol w:w="126"/>
        <w:gridCol w:w="1318"/>
        <w:gridCol w:w="1318"/>
        <w:gridCol w:w="399"/>
        <w:gridCol w:w="2263"/>
      </w:tblGrid>
      <w:tr w:rsidR="00D46665" w:rsidRPr="008C2396" w14:paraId="1EB5A359" w14:textId="77777777" w:rsidTr="00D46665">
        <w:trPr>
          <w:trHeight w:val="182"/>
        </w:trPr>
        <w:tc>
          <w:tcPr>
            <w:tcW w:w="2482" w:type="dxa"/>
            <w:gridSpan w:val="3"/>
            <w:shd w:val="clear" w:color="auto" w:fill="8CAA98"/>
            <w:vAlign w:val="center"/>
          </w:tcPr>
          <w:p w14:paraId="1CEC7082" w14:textId="77777777" w:rsidR="00D46665" w:rsidRPr="008C2396" w:rsidRDefault="00D46665" w:rsidP="00D4666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546" w:type="dxa"/>
            <w:gridSpan w:val="2"/>
            <w:shd w:val="clear" w:color="auto" w:fill="FFFFFF"/>
            <w:vAlign w:val="center"/>
          </w:tcPr>
          <w:p w14:paraId="35A4EFC9" w14:textId="77777777" w:rsidR="00D46665" w:rsidRPr="008C2396" w:rsidRDefault="00D46665" w:rsidP="00D4666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161" w:type="dxa"/>
            <w:gridSpan w:val="4"/>
            <w:shd w:val="clear" w:color="auto" w:fill="8CAA98"/>
            <w:vAlign w:val="center"/>
          </w:tcPr>
          <w:p w14:paraId="138FD394" w14:textId="77777777" w:rsidR="00D46665" w:rsidRPr="008C2396" w:rsidRDefault="00D46665" w:rsidP="00D4666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263" w:type="dxa"/>
            <w:shd w:val="clear" w:color="auto" w:fill="FFFFFF"/>
            <w:vAlign w:val="center"/>
          </w:tcPr>
          <w:p w14:paraId="0FB49B47" w14:textId="3DC9A664" w:rsidR="00D46665" w:rsidRPr="008C2396" w:rsidRDefault="00D46665" w:rsidP="00D4666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8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/02/2022</w:t>
            </w:r>
          </w:p>
        </w:tc>
      </w:tr>
      <w:tr w:rsidR="00D46665" w:rsidRPr="008C2396" w14:paraId="27F5E851" w14:textId="77777777" w:rsidTr="00BC53E3">
        <w:trPr>
          <w:trHeight w:val="182"/>
        </w:trPr>
        <w:tc>
          <w:tcPr>
            <w:tcW w:w="10452" w:type="dxa"/>
            <w:gridSpan w:val="10"/>
            <w:shd w:val="clear" w:color="auto" w:fill="8CAA98"/>
            <w:vAlign w:val="center"/>
          </w:tcPr>
          <w:p w14:paraId="39485BC8" w14:textId="77777777" w:rsidR="00D46665" w:rsidRPr="008C2396" w:rsidRDefault="00D46665" w:rsidP="00D4666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D46665" w:rsidRPr="008C2396" w14:paraId="751D6CF8" w14:textId="77777777" w:rsidTr="00D46665">
        <w:trPr>
          <w:trHeight w:val="226"/>
        </w:trPr>
        <w:tc>
          <w:tcPr>
            <w:tcW w:w="463" w:type="dxa"/>
            <w:shd w:val="clear" w:color="auto" w:fill="A6A6A6"/>
          </w:tcPr>
          <w:p w14:paraId="1FDE2B0B" w14:textId="77777777" w:rsidR="00D46665" w:rsidRPr="008C2396" w:rsidRDefault="00D46665" w:rsidP="00D4666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657" w:type="dxa"/>
            <w:shd w:val="clear" w:color="auto" w:fill="A6A6A6"/>
          </w:tcPr>
          <w:p w14:paraId="292600A4" w14:textId="77777777" w:rsidR="00D46665" w:rsidRPr="008C2396" w:rsidRDefault="00D46665" w:rsidP="00D4666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448" w:type="dxa"/>
            <w:gridSpan w:val="2"/>
            <w:shd w:val="clear" w:color="auto" w:fill="A6A6A6"/>
          </w:tcPr>
          <w:p w14:paraId="31F35D89" w14:textId="77777777" w:rsidR="00D46665" w:rsidRPr="008C2396" w:rsidRDefault="00D46665" w:rsidP="00D4666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60580EF5" w14:textId="77777777" w:rsidR="00D46665" w:rsidRPr="008C2396" w:rsidRDefault="00D46665" w:rsidP="00D4666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Rol Responsable</w:t>
            </w:r>
          </w:p>
        </w:tc>
        <w:tc>
          <w:tcPr>
            <w:tcW w:w="1318" w:type="dxa"/>
            <w:shd w:val="clear" w:color="auto" w:fill="A6A6A6"/>
          </w:tcPr>
          <w:p w14:paraId="2D42C411" w14:textId="77777777" w:rsidR="00D46665" w:rsidRPr="008C2396" w:rsidRDefault="00D46665" w:rsidP="00D4666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318" w:type="dxa"/>
            <w:shd w:val="clear" w:color="auto" w:fill="A6A6A6"/>
          </w:tcPr>
          <w:p w14:paraId="75688BB3" w14:textId="77777777" w:rsidR="00D46665" w:rsidRPr="008C2396" w:rsidRDefault="00D46665" w:rsidP="00D4666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2662" w:type="dxa"/>
            <w:gridSpan w:val="2"/>
            <w:shd w:val="clear" w:color="auto" w:fill="A6A6A6"/>
          </w:tcPr>
          <w:p w14:paraId="46C455D3" w14:textId="77777777" w:rsidR="00D46665" w:rsidRPr="008C2396" w:rsidRDefault="00D46665" w:rsidP="00D4666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D46665" w:rsidRPr="008C2396" w14:paraId="6C534069" w14:textId="77777777" w:rsidTr="00D46665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4EA66D3" w14:textId="2C30A3AE" w:rsidR="00D46665" w:rsidRPr="00D46665" w:rsidRDefault="00D46665" w:rsidP="00D4666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1657" w:type="dxa"/>
            <w:shd w:val="clear" w:color="auto" w:fill="FFFFFF"/>
            <w:vAlign w:val="center"/>
          </w:tcPr>
          <w:p w14:paraId="2F776287" w14:textId="2777608C" w:rsidR="00D46665" w:rsidRPr="00D46665" w:rsidRDefault="00D46665" w:rsidP="00D4666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Solicitud aprobada</w:t>
            </w:r>
          </w:p>
        </w:tc>
        <w:tc>
          <w:tcPr>
            <w:tcW w:w="1448" w:type="dxa"/>
            <w:gridSpan w:val="2"/>
            <w:shd w:val="clear" w:color="auto" w:fill="FFFFFF"/>
            <w:vAlign w:val="center"/>
          </w:tcPr>
          <w:p w14:paraId="120B9F86" w14:textId="6D6D26FD" w:rsidR="00D46665" w:rsidRPr="00D46665" w:rsidRDefault="00D46665" w:rsidP="00D4666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Contrato firmado por el comprador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2F3A049" w14:textId="77777777" w:rsidR="00D46665" w:rsidRPr="00D46665" w:rsidRDefault="00D46665" w:rsidP="00D4666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3758EABC" w14:textId="2B28A0F7" w:rsidR="00D46665" w:rsidRPr="00D46665" w:rsidRDefault="00D46665" w:rsidP="00D4666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17/02/2022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6931FC72" w14:textId="32E9E8AE" w:rsidR="00D46665" w:rsidRPr="00D46665" w:rsidRDefault="00D46665" w:rsidP="00D4666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18/02/2022</w:t>
            </w:r>
          </w:p>
        </w:tc>
        <w:tc>
          <w:tcPr>
            <w:tcW w:w="2662" w:type="dxa"/>
            <w:gridSpan w:val="2"/>
            <w:shd w:val="clear" w:color="auto" w:fill="FFFFFF"/>
            <w:vAlign w:val="center"/>
          </w:tcPr>
          <w:p w14:paraId="3DAE8C90" w14:textId="4F6FE2B9" w:rsidR="00D46665" w:rsidRPr="00D46665" w:rsidRDefault="00D46665" w:rsidP="00D4666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Aceptación del proyecto</w:t>
            </w:r>
          </w:p>
        </w:tc>
      </w:tr>
      <w:tr w:rsidR="00D46665" w:rsidRPr="008C2396" w14:paraId="03A14BFA" w14:textId="77777777" w:rsidTr="00D46665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0DADCA7" w14:textId="77777777" w:rsidR="00D46665" w:rsidRPr="00D46665" w:rsidRDefault="00D46665" w:rsidP="00D4666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1657" w:type="dxa"/>
            <w:shd w:val="clear" w:color="auto" w:fill="FFFFFF"/>
            <w:vAlign w:val="center"/>
          </w:tcPr>
          <w:p w14:paraId="774FCAB5" w14:textId="7F25B10C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D46665">
              <w:rPr>
                <w:rFonts w:ascii="Arial" w:hAnsi="Arial" w:cs="Arial"/>
                <w:b/>
                <w:sz w:val="22"/>
                <w:szCs w:val="22"/>
                <w:lang w:val="es-CO"/>
              </w:rPr>
              <w:t>Planeación</w:t>
            </w:r>
          </w:p>
        </w:tc>
        <w:tc>
          <w:tcPr>
            <w:tcW w:w="1448" w:type="dxa"/>
            <w:gridSpan w:val="2"/>
            <w:shd w:val="clear" w:color="auto" w:fill="FFFFFF"/>
            <w:vAlign w:val="center"/>
          </w:tcPr>
          <w:p w14:paraId="4B206C00" w14:textId="64060A20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D46665">
              <w:rPr>
                <w:rFonts w:ascii="Arial" w:hAnsi="Arial" w:cs="Arial"/>
                <w:b/>
                <w:sz w:val="22"/>
                <w:szCs w:val="22"/>
                <w:lang w:val="es-CO"/>
              </w:rPr>
              <w:t>Definir fechas de entrega para los avances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5DC2BB8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5A860503" w14:textId="56BF55B3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19/02/2022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627B35C1" w14:textId="05479956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24/02/2022</w:t>
            </w:r>
          </w:p>
        </w:tc>
        <w:tc>
          <w:tcPr>
            <w:tcW w:w="2662" w:type="dxa"/>
            <w:gridSpan w:val="2"/>
            <w:shd w:val="clear" w:color="auto" w:fill="FFFFFF"/>
            <w:vAlign w:val="center"/>
          </w:tcPr>
          <w:p w14:paraId="2BCA1C02" w14:textId="5A8D162F" w:rsidR="00D46665" w:rsidRPr="00D46665" w:rsidRDefault="00D46665" w:rsidP="00D4666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D46665">
              <w:rPr>
                <w:rFonts w:ascii="Arial" w:hAnsi="Arial" w:cs="Arial"/>
                <w:b/>
                <w:sz w:val="22"/>
                <w:szCs w:val="22"/>
                <w:lang w:val="es-CO"/>
              </w:rPr>
              <w:t>Asignación de responsables del proyecto para cada etapa</w:t>
            </w:r>
          </w:p>
        </w:tc>
      </w:tr>
      <w:tr w:rsidR="00D46665" w:rsidRPr="008C2396" w14:paraId="37A40B68" w14:textId="77777777" w:rsidTr="00D46665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DEC61BA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657" w:type="dxa"/>
            <w:shd w:val="clear" w:color="auto" w:fill="FFFFFF"/>
            <w:vAlign w:val="center"/>
          </w:tcPr>
          <w:p w14:paraId="506E0758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448" w:type="dxa"/>
            <w:gridSpan w:val="2"/>
            <w:shd w:val="clear" w:color="auto" w:fill="FFFFFF"/>
            <w:vAlign w:val="center"/>
          </w:tcPr>
          <w:p w14:paraId="281C8E97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A97059A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3EBEE17A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3BDCDAD0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662" w:type="dxa"/>
            <w:gridSpan w:val="2"/>
            <w:shd w:val="clear" w:color="auto" w:fill="FFFFFF"/>
            <w:vAlign w:val="center"/>
          </w:tcPr>
          <w:p w14:paraId="22C34112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D46665" w:rsidRPr="008C2396" w14:paraId="7FC4934B" w14:textId="77777777" w:rsidTr="00D46665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B5673A4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657" w:type="dxa"/>
            <w:shd w:val="clear" w:color="auto" w:fill="FFFFFF"/>
            <w:vAlign w:val="center"/>
          </w:tcPr>
          <w:p w14:paraId="2E9F32C5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448" w:type="dxa"/>
            <w:gridSpan w:val="2"/>
            <w:shd w:val="clear" w:color="auto" w:fill="FFFFFF"/>
            <w:vAlign w:val="center"/>
          </w:tcPr>
          <w:p w14:paraId="2C6B8164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34F9A4B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0FDEF53B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7772A4EF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662" w:type="dxa"/>
            <w:gridSpan w:val="2"/>
            <w:shd w:val="clear" w:color="auto" w:fill="FFFFFF"/>
            <w:vAlign w:val="center"/>
          </w:tcPr>
          <w:p w14:paraId="042E5020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D46665" w:rsidRPr="008C2396" w14:paraId="51EC78C3" w14:textId="77777777" w:rsidTr="00D46665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353A2E0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657" w:type="dxa"/>
            <w:shd w:val="clear" w:color="auto" w:fill="FFFFFF"/>
            <w:vAlign w:val="center"/>
          </w:tcPr>
          <w:p w14:paraId="2A9C4451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448" w:type="dxa"/>
            <w:gridSpan w:val="2"/>
            <w:shd w:val="clear" w:color="auto" w:fill="FFFFFF"/>
            <w:vAlign w:val="center"/>
          </w:tcPr>
          <w:p w14:paraId="47F5A234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55C895F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3A0ECB3E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6497D92C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662" w:type="dxa"/>
            <w:gridSpan w:val="2"/>
            <w:shd w:val="clear" w:color="auto" w:fill="FFFFFF"/>
            <w:vAlign w:val="center"/>
          </w:tcPr>
          <w:p w14:paraId="30734A0C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D46665" w:rsidRPr="008C2396" w14:paraId="3B17CD0E" w14:textId="77777777" w:rsidTr="00D46665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7E1B8D6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657" w:type="dxa"/>
            <w:shd w:val="clear" w:color="auto" w:fill="FFFFFF"/>
            <w:vAlign w:val="center"/>
          </w:tcPr>
          <w:p w14:paraId="297CEE71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448" w:type="dxa"/>
            <w:gridSpan w:val="2"/>
            <w:shd w:val="clear" w:color="auto" w:fill="FFFFFF"/>
            <w:vAlign w:val="center"/>
          </w:tcPr>
          <w:p w14:paraId="38D432E7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FB19731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1B021363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39AE759D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662" w:type="dxa"/>
            <w:gridSpan w:val="2"/>
            <w:shd w:val="clear" w:color="auto" w:fill="FFFFFF"/>
            <w:vAlign w:val="center"/>
          </w:tcPr>
          <w:p w14:paraId="74E2C7CC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D46665" w:rsidRPr="008C2396" w14:paraId="4AF90374" w14:textId="77777777" w:rsidTr="00D46665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B2253F3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657" w:type="dxa"/>
            <w:shd w:val="clear" w:color="auto" w:fill="FFFFFF"/>
            <w:vAlign w:val="center"/>
          </w:tcPr>
          <w:p w14:paraId="0EFB5E28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448" w:type="dxa"/>
            <w:gridSpan w:val="2"/>
            <w:shd w:val="clear" w:color="auto" w:fill="FFFFFF"/>
            <w:vAlign w:val="center"/>
          </w:tcPr>
          <w:p w14:paraId="5C57E5F1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31D3E58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03ED901D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4BBE495A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662" w:type="dxa"/>
            <w:gridSpan w:val="2"/>
            <w:shd w:val="clear" w:color="auto" w:fill="FFFFFF"/>
            <w:vAlign w:val="center"/>
          </w:tcPr>
          <w:p w14:paraId="5E10F0F6" w14:textId="77777777" w:rsidR="00D46665" w:rsidRPr="008C2396" w:rsidRDefault="00D46665" w:rsidP="00D4666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D46665" w:rsidRPr="008C2396" w14:paraId="65312744" w14:textId="77777777" w:rsidTr="00BC53E3">
        <w:trPr>
          <w:trHeight w:val="182"/>
        </w:trPr>
        <w:tc>
          <w:tcPr>
            <w:tcW w:w="10452" w:type="dxa"/>
            <w:gridSpan w:val="10"/>
            <w:shd w:val="clear" w:color="auto" w:fill="8CAA98"/>
            <w:vAlign w:val="center"/>
          </w:tcPr>
          <w:p w14:paraId="4E065D2B" w14:textId="77777777" w:rsidR="00D46665" w:rsidRPr="008C2396" w:rsidRDefault="00D46665" w:rsidP="00D4666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</w:p>
        </w:tc>
      </w:tr>
      <w:tr w:rsidR="00D46665" w:rsidRPr="008C2396" w14:paraId="5614A6A7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29BC4414" w14:textId="77777777" w:rsidR="00D46665" w:rsidRPr="008C2396" w:rsidRDefault="00D46665" w:rsidP="00D46665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pict w14:anchorId="7AA92E59">
                <v:shape id="_x0000_i1066" type="#_x0000_t75" style="width:442pt;height:205.5pt;visibility:visible">
                  <v:imagedata r:id="rId43" o:title="" grayscale="t"/>
                </v:shape>
              </w:pict>
            </w:r>
          </w:p>
          <w:p w14:paraId="368C8E14" w14:textId="77777777" w:rsidR="00D46665" w:rsidRPr="008C2396" w:rsidRDefault="00D46665" w:rsidP="00D46665">
            <w:pPr>
              <w:rPr>
                <w:rFonts w:ascii="Arial" w:hAnsi="Arial" w:cs="Arial"/>
                <w:noProof/>
              </w:rPr>
            </w:pPr>
          </w:p>
          <w:p w14:paraId="493374CD" w14:textId="77777777" w:rsidR="00D46665" w:rsidRPr="008C2396" w:rsidRDefault="00D46665" w:rsidP="00D4666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714A27C3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44E44E8A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05A5D0CA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454781E4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1D78EA88" w14:textId="77777777" w:rsidTr="0031230D">
        <w:tc>
          <w:tcPr>
            <w:tcW w:w="4112" w:type="dxa"/>
            <w:shd w:val="clear" w:color="auto" w:fill="A6A6A6"/>
          </w:tcPr>
          <w:p w14:paraId="634EDD9F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6398F5C6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7E19A509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8DD50FE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07A87151" w14:textId="77777777" w:rsidTr="0031230D">
        <w:tc>
          <w:tcPr>
            <w:tcW w:w="4112" w:type="dxa"/>
            <w:shd w:val="clear" w:color="auto" w:fill="auto"/>
          </w:tcPr>
          <w:p w14:paraId="42CA171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DE54D6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0D69BF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42B2EA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B2B1675" w14:textId="77777777" w:rsidTr="0031230D">
        <w:tc>
          <w:tcPr>
            <w:tcW w:w="4112" w:type="dxa"/>
            <w:shd w:val="clear" w:color="auto" w:fill="auto"/>
          </w:tcPr>
          <w:p w14:paraId="640FE4F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0CF24C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5C2D2B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E1A89F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663F321" w14:textId="77777777" w:rsidTr="0031230D">
        <w:tc>
          <w:tcPr>
            <w:tcW w:w="4112" w:type="dxa"/>
            <w:shd w:val="clear" w:color="auto" w:fill="auto"/>
          </w:tcPr>
          <w:p w14:paraId="2F093E8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0B17BF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3ED9D4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DB791D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0875653D" w14:textId="77777777" w:rsidTr="0031230D">
        <w:tc>
          <w:tcPr>
            <w:tcW w:w="4112" w:type="dxa"/>
            <w:shd w:val="clear" w:color="auto" w:fill="auto"/>
          </w:tcPr>
          <w:p w14:paraId="1372E7A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A2E6B2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1D2984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729C4F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740C546D" w14:textId="77777777" w:rsidTr="0031230D">
        <w:tc>
          <w:tcPr>
            <w:tcW w:w="4112" w:type="dxa"/>
            <w:shd w:val="clear" w:color="auto" w:fill="auto"/>
          </w:tcPr>
          <w:p w14:paraId="1AB9892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ACFC5F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FEB111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7FB703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52194EE8" w14:textId="77777777" w:rsidTr="0031230D">
        <w:tc>
          <w:tcPr>
            <w:tcW w:w="4112" w:type="dxa"/>
            <w:shd w:val="clear" w:color="auto" w:fill="auto"/>
          </w:tcPr>
          <w:p w14:paraId="180FDC2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37C7B4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9927A2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3662EA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FF4ECA1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226A7DD" w14:textId="77777777" w:rsidR="00D234A2" w:rsidRPr="008C2396" w:rsidRDefault="00205EED" w:rsidP="00F86C39">
      <w:pPr>
        <w:pStyle w:val="Ttulo1"/>
        <w:rPr>
          <w:rFonts w:cs="Arial"/>
        </w:rPr>
      </w:pPr>
      <w:bookmarkStart w:id="3" w:name="_Toc532221777"/>
      <w:r>
        <w:rPr>
          <w:rFonts w:cs="Arial"/>
          <w:szCs w:val="28"/>
          <w:lang w:val="es-ES" w:eastAsia="es-ES"/>
        </w:rPr>
        <w:br w:type="page"/>
      </w:r>
      <w:r w:rsidR="00740EE6" w:rsidRPr="008C2396">
        <w:rPr>
          <w:rFonts w:cs="Arial"/>
        </w:rPr>
        <w:lastRenderedPageBreak/>
        <w:t>LEVANTAMIENTO DEL REQUERIMIENTO DETALLADO</w:t>
      </w:r>
      <w:bookmarkEnd w:id="3"/>
    </w:p>
    <w:p w14:paraId="0002BF27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046BE3EF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2A88A4E5" w14:textId="77777777" w:rsidTr="00BC53E3">
        <w:trPr>
          <w:trHeight w:val="182"/>
        </w:trPr>
        <w:tc>
          <w:tcPr>
            <w:tcW w:w="10490" w:type="dxa"/>
            <w:gridSpan w:val="8"/>
            <w:shd w:val="clear" w:color="auto" w:fill="8CAA98"/>
          </w:tcPr>
          <w:p w14:paraId="3A13F41C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43B03A56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72AB3F1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C45FAB9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788A0141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ABAD8BF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D19F99E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1D31AE40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15F192A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8555885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72FE5BEB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5F68F1D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EDD186A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193FC366" w14:textId="77777777" w:rsidTr="00BC53E3">
        <w:trPr>
          <w:trHeight w:val="182"/>
        </w:trPr>
        <w:tc>
          <w:tcPr>
            <w:tcW w:w="10490" w:type="dxa"/>
            <w:gridSpan w:val="8"/>
            <w:shd w:val="clear" w:color="auto" w:fill="8CAA98"/>
          </w:tcPr>
          <w:p w14:paraId="2319362B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2953DE9A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3E37E73D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01AED812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2BA3D3E7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7050296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264111C8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4C6A5496" w14:textId="77777777" w:rsidTr="00BC53E3">
        <w:trPr>
          <w:trHeight w:val="182"/>
        </w:trPr>
        <w:tc>
          <w:tcPr>
            <w:tcW w:w="10490" w:type="dxa"/>
            <w:gridSpan w:val="8"/>
            <w:shd w:val="clear" w:color="auto" w:fill="8CAA98"/>
          </w:tcPr>
          <w:p w14:paraId="118F9596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384A8A0D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263BE811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14:paraId="6342AB64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0FB605A8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503A7D7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084ACA96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4EF7013B" w14:textId="77777777" w:rsidTr="00BC53E3">
        <w:trPr>
          <w:trHeight w:val="182"/>
        </w:trPr>
        <w:tc>
          <w:tcPr>
            <w:tcW w:w="10490" w:type="dxa"/>
            <w:gridSpan w:val="8"/>
            <w:shd w:val="clear" w:color="auto" w:fill="8CAA98"/>
          </w:tcPr>
          <w:p w14:paraId="1E9ED8FC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04A527D4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74F70B6C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447E2A04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371EB7FE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30854B43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3821EB70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4EF5A55D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40D5C736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64484811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401B221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101B82CB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A756151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54232369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3125BD1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5259579D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En caso de que </w:t>
            </w:r>
            <w:proofErr w:type="gram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>ngresa</w:t>
            </w:r>
            <w:proofErr w:type="gramEnd"/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4882F116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6267A4AB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D251F7E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543609C7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0F9028D5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085200DB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4CF78AE1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4F97B1DA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098EE96A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4A9D4C97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2612EF27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287B1D0A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615E22D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60928E25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71640B50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67946F65" w14:textId="77777777" w:rsidTr="00BC53E3">
        <w:trPr>
          <w:trHeight w:val="114"/>
        </w:trPr>
        <w:tc>
          <w:tcPr>
            <w:tcW w:w="10490" w:type="dxa"/>
            <w:gridSpan w:val="8"/>
            <w:shd w:val="clear" w:color="auto" w:fill="8CAA98"/>
          </w:tcPr>
          <w:p w14:paraId="3F6D8502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0BA0A572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44827572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5BE064A3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4A81B355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6CC98FDB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40E2EA02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CF7B4A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5D9FA8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66DE08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04C0ED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172B4F8B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C3831A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2D4E4B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C56807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D8C371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21550E1C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397529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F47AB6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B86FB0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4587A3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8F13EF1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70B0D4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E08629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2BAE48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6DD757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2A0857B4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1D19580E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053C562" w14:textId="77777777" w:rsidR="00CC51D2" w:rsidRDefault="00205EED" w:rsidP="00CC51D2">
      <w:pPr>
        <w:pStyle w:val="Ttulo1"/>
        <w:rPr>
          <w:rFonts w:cs="Arial"/>
        </w:rPr>
      </w:pPr>
      <w:bookmarkStart w:id="4" w:name="_Toc532221778"/>
      <w:r>
        <w:rPr>
          <w:rFonts w:cs="Arial"/>
          <w:szCs w:val="28"/>
          <w:lang w:val="es-ES" w:eastAsia="es-ES"/>
        </w:rPr>
        <w:br w:type="page"/>
      </w:r>
      <w:r w:rsidR="00620BBA" w:rsidRPr="008C2396">
        <w:rPr>
          <w:rFonts w:cs="Arial"/>
        </w:rPr>
        <w:lastRenderedPageBreak/>
        <w:t>DISEÑO</w:t>
      </w:r>
      <w:r w:rsidR="0031108D" w:rsidRPr="008C2396">
        <w:rPr>
          <w:rFonts w:cs="Arial"/>
        </w:rPr>
        <w:t xml:space="preserve"> DE LA ARQUITECTURA DE SOLUCION</w:t>
      </w:r>
      <w:bookmarkEnd w:id="4"/>
      <w:r w:rsidR="0031108D" w:rsidRPr="008C2396">
        <w:rPr>
          <w:rFonts w:cs="Arial"/>
        </w:rPr>
        <w:t xml:space="preserve"> </w:t>
      </w:r>
    </w:p>
    <w:p w14:paraId="58C83890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142EBED0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630B5360" w14:textId="77777777" w:rsidTr="00BC53E3">
        <w:trPr>
          <w:trHeight w:val="182"/>
        </w:trPr>
        <w:tc>
          <w:tcPr>
            <w:tcW w:w="1277" w:type="dxa"/>
            <w:shd w:val="clear" w:color="auto" w:fill="8CAA98"/>
            <w:vAlign w:val="center"/>
          </w:tcPr>
          <w:p w14:paraId="605AE483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19FD6336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8CAA98"/>
            <w:vAlign w:val="center"/>
          </w:tcPr>
          <w:p w14:paraId="28D3DE7E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0DB582EC" w14:textId="77777777" w:rsidTr="00BC53E3">
        <w:trPr>
          <w:trHeight w:val="182"/>
        </w:trPr>
        <w:tc>
          <w:tcPr>
            <w:tcW w:w="10490" w:type="dxa"/>
            <w:gridSpan w:val="6"/>
            <w:shd w:val="clear" w:color="auto" w:fill="8CAA98"/>
            <w:vAlign w:val="center"/>
          </w:tcPr>
          <w:p w14:paraId="448A6E47" w14:textId="77777777" w:rsidR="00780520" w:rsidRPr="008C2396" w:rsidRDefault="00205EED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5EED">
              <w:rPr>
                <w:rFonts w:ascii="Arial" w:hAnsi="Arial" w:cs="Arial"/>
                <w:b/>
                <w:sz w:val="22"/>
                <w:szCs w:val="22"/>
              </w:rPr>
              <w:t>Vista Lógica</w:t>
            </w:r>
          </w:p>
        </w:tc>
      </w:tr>
      <w:tr w:rsidR="00780520" w:rsidRPr="008C2396" w14:paraId="1069833C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76C4525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5FA552C3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464F720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30321294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ADC4AE5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62124C10" w14:textId="77777777" w:rsidTr="00205EED">
        <w:trPr>
          <w:trHeight w:val="182"/>
        </w:trPr>
        <w:tc>
          <w:tcPr>
            <w:tcW w:w="10490" w:type="dxa"/>
            <w:gridSpan w:val="6"/>
            <w:shd w:val="clear" w:color="auto" w:fill="8CAA98"/>
            <w:vAlign w:val="center"/>
          </w:tcPr>
          <w:p w14:paraId="0BFF7403" w14:textId="77777777" w:rsidR="00D4775A" w:rsidRPr="008C2396" w:rsidRDefault="00205EED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5EED">
              <w:rPr>
                <w:rFonts w:ascii="Arial" w:hAnsi="Arial" w:cs="Arial"/>
                <w:b/>
                <w:sz w:val="22"/>
                <w:szCs w:val="22"/>
              </w:rPr>
              <w:t>Vista de Implementación</w:t>
            </w:r>
          </w:p>
        </w:tc>
      </w:tr>
      <w:tr w:rsidR="00D4775A" w:rsidRPr="008C2396" w14:paraId="44773967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2FCEBC2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6BED6B88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E433C91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74B8DD9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CE1FD22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3C281000" w14:textId="77777777" w:rsidTr="00205EED">
        <w:trPr>
          <w:trHeight w:val="182"/>
        </w:trPr>
        <w:tc>
          <w:tcPr>
            <w:tcW w:w="10490" w:type="dxa"/>
            <w:gridSpan w:val="6"/>
            <w:shd w:val="clear" w:color="auto" w:fill="8CAA98"/>
            <w:vAlign w:val="center"/>
          </w:tcPr>
          <w:p w14:paraId="7319B455" w14:textId="77777777" w:rsidR="00BA6E72" w:rsidRPr="008C2396" w:rsidRDefault="00205EED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5EED">
              <w:rPr>
                <w:rFonts w:ascii="Arial" w:hAnsi="Arial" w:cs="Arial"/>
                <w:b/>
                <w:sz w:val="22"/>
                <w:szCs w:val="22"/>
              </w:rPr>
              <w:t>Vista de Proceso</w:t>
            </w:r>
          </w:p>
        </w:tc>
      </w:tr>
      <w:tr w:rsidR="00BA6E72" w:rsidRPr="008C2396" w14:paraId="63A14225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7FA91DC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12BA982A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1B6C44AC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239343EB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340F1CD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C7372FD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729CBD55" w14:textId="77777777" w:rsidTr="00205EED">
        <w:trPr>
          <w:trHeight w:val="182"/>
        </w:trPr>
        <w:tc>
          <w:tcPr>
            <w:tcW w:w="10490" w:type="dxa"/>
            <w:gridSpan w:val="6"/>
            <w:shd w:val="clear" w:color="auto" w:fill="8CAA98"/>
            <w:vAlign w:val="center"/>
          </w:tcPr>
          <w:p w14:paraId="42D14DA6" w14:textId="77777777" w:rsidR="00B808DC" w:rsidRPr="008C2396" w:rsidRDefault="00205EED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5EED">
              <w:rPr>
                <w:rFonts w:ascii="Arial" w:hAnsi="Arial" w:cs="Arial"/>
                <w:b/>
                <w:sz w:val="22"/>
                <w:szCs w:val="22"/>
              </w:rPr>
              <w:t>Vista de Física</w:t>
            </w:r>
          </w:p>
        </w:tc>
      </w:tr>
      <w:tr w:rsidR="00B808DC" w:rsidRPr="008C2396" w14:paraId="34847E1C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2185287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7A22C734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2340FEA5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F75C7F3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04842C4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9E6C0ED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38433F6E" w14:textId="77777777" w:rsidTr="00205EED">
        <w:trPr>
          <w:trHeight w:val="182"/>
        </w:trPr>
        <w:tc>
          <w:tcPr>
            <w:tcW w:w="10490" w:type="dxa"/>
            <w:gridSpan w:val="6"/>
            <w:shd w:val="clear" w:color="auto" w:fill="8CAA98"/>
            <w:vAlign w:val="center"/>
          </w:tcPr>
          <w:p w14:paraId="5DA25928" w14:textId="77777777" w:rsidR="00BC2005" w:rsidRPr="008C2396" w:rsidRDefault="00205EED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5EED">
              <w:rPr>
                <w:rFonts w:ascii="Arial" w:hAnsi="Arial" w:cs="Arial"/>
                <w:b/>
                <w:sz w:val="22"/>
                <w:szCs w:val="22"/>
              </w:rPr>
              <w:t>Prototipos de interfaces de usuario</w:t>
            </w:r>
          </w:p>
        </w:tc>
      </w:tr>
      <w:tr w:rsidR="00BC2005" w:rsidRPr="008C2396" w14:paraId="66B5B66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6E52805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203CFF1E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5F13D752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7385230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42B501AB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4238BBF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6D1C62A2" w14:textId="77777777" w:rsidTr="00205EED">
        <w:trPr>
          <w:trHeight w:val="114"/>
        </w:trPr>
        <w:tc>
          <w:tcPr>
            <w:tcW w:w="10490" w:type="dxa"/>
            <w:gridSpan w:val="6"/>
            <w:shd w:val="clear" w:color="auto" w:fill="8CAA98"/>
          </w:tcPr>
          <w:p w14:paraId="350DCA73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78F896C5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7500DE47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3D5C4CB1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18F708BB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5816AD06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2491DD55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3BCEA5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177FA1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2C1BAB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D23E19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14DD0BB4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0AE4D54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7D7D97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EBF8D8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5A5CE0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01F17863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F16BE3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68C75A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589BB7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FE9A87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54EDEFB8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7A4318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10DC1E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7D5411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B2EFEB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71245D4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230DA3A5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44"/>
      <w:footerReference w:type="default" r:id="rId45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9FD00" w14:textId="77777777" w:rsidR="002C173D" w:rsidRDefault="002C173D" w:rsidP="00DE32EB">
      <w:pPr>
        <w:pStyle w:val="Sangranormal"/>
      </w:pPr>
      <w:r>
        <w:separator/>
      </w:r>
    </w:p>
  </w:endnote>
  <w:endnote w:type="continuationSeparator" w:id="0">
    <w:p w14:paraId="28DBF4C7" w14:textId="77777777" w:rsidR="002C173D" w:rsidRDefault="002C173D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DE9CF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4A248B80" w14:textId="77777777" w:rsidTr="00C67CD3">
      <w:trPr>
        <w:trHeight w:val="237"/>
      </w:trPr>
      <w:tc>
        <w:tcPr>
          <w:tcW w:w="1728" w:type="dxa"/>
          <w:vAlign w:val="center"/>
        </w:tcPr>
        <w:p w14:paraId="5E2F76A0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5DE6BC74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77D8904B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1D9EA1E2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770889E2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69B51B76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BAB4F" w14:textId="77777777" w:rsidR="002C173D" w:rsidRDefault="002C173D" w:rsidP="00DE32EB">
      <w:pPr>
        <w:pStyle w:val="Sangranormal"/>
      </w:pPr>
      <w:r>
        <w:separator/>
      </w:r>
    </w:p>
  </w:footnote>
  <w:footnote w:type="continuationSeparator" w:id="0">
    <w:p w14:paraId="52BEB1D3" w14:textId="77777777" w:rsidR="002C173D" w:rsidRDefault="002C173D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54"/>
      <w:gridCol w:w="3815"/>
      <w:gridCol w:w="1542"/>
      <w:gridCol w:w="2139"/>
      <w:gridCol w:w="1478"/>
    </w:tblGrid>
    <w:tr w:rsidR="00572249" w:rsidRPr="0044395D" w14:paraId="691D8B31" w14:textId="77777777" w:rsidTr="00967C44">
      <w:trPr>
        <w:trHeight w:val="274"/>
        <w:jc w:val="center"/>
      </w:trPr>
      <w:tc>
        <w:tcPr>
          <w:tcW w:w="1554" w:type="dxa"/>
          <w:vMerge w:val="restart"/>
          <w:tcBorders>
            <w:top w:val="single" w:sz="4" w:space="0" w:color="FFFFFF"/>
            <w:left w:val="single" w:sz="4" w:space="0" w:color="FFFFFF"/>
          </w:tcBorders>
          <w:shd w:val="clear" w:color="auto" w:fill="auto"/>
          <w:vAlign w:val="center"/>
        </w:tcPr>
        <w:p w14:paraId="50395952" w14:textId="77777777" w:rsidR="005F2B70" w:rsidRPr="00C225FB" w:rsidRDefault="00B64179" w:rsidP="00572249">
          <w:pPr>
            <w:widowControl w:val="0"/>
            <w:rPr>
              <w:sz w:val="16"/>
              <w:szCs w:val="16"/>
            </w:rPr>
          </w:pPr>
          <w:r>
            <w:rPr>
              <w:rFonts w:ascii="Arial" w:hAnsi="Arial" w:cs="Arial"/>
              <w:b/>
              <w:sz w:val="28"/>
              <w:szCs w:val="28"/>
            </w:rPr>
            <w:pict w14:anchorId="51FC17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5.5pt;height:68pt">
                <v:imagedata r:id="rId1" o:title="logo1"/>
              </v:shape>
            </w:pict>
          </w:r>
        </w:p>
      </w:tc>
      <w:tc>
        <w:tcPr>
          <w:tcW w:w="8974" w:type="dxa"/>
          <w:gridSpan w:val="4"/>
          <w:shd w:val="clear" w:color="auto" w:fill="D8E2DC"/>
          <w:vAlign w:val="center"/>
        </w:tcPr>
        <w:p w14:paraId="43247807" w14:textId="77777777" w:rsidR="00E87D59" w:rsidRPr="00F805E4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sz w:val="16"/>
              <w:szCs w:val="16"/>
              <w:lang w:eastAsia="es-CO"/>
            </w:rPr>
          </w:pPr>
          <w:r w:rsidRPr="00F805E4">
            <w:rPr>
              <w:rFonts w:ascii="Arial" w:hAnsi="Arial" w:cs="Arial"/>
              <w:b/>
              <w:bCs/>
              <w:sz w:val="16"/>
              <w:szCs w:val="16"/>
              <w:lang w:eastAsia="es-CO"/>
            </w:rPr>
            <w:t xml:space="preserve">FORMATO DE </w:t>
          </w:r>
          <w:r w:rsidR="00E87D59" w:rsidRPr="00F805E4">
            <w:rPr>
              <w:rFonts w:ascii="Arial" w:hAnsi="Arial" w:cs="Arial"/>
              <w:b/>
              <w:bCs/>
              <w:sz w:val="16"/>
              <w:szCs w:val="16"/>
              <w:lang w:eastAsia="es-CO"/>
            </w:rPr>
            <w:t>ESPECIFICACIÓN DE</w:t>
          </w:r>
          <w:r w:rsidR="007474D8" w:rsidRPr="00F805E4">
            <w:rPr>
              <w:rFonts w:ascii="Arial" w:hAnsi="Arial" w:cs="Arial"/>
              <w:b/>
              <w:bCs/>
              <w:sz w:val="16"/>
              <w:szCs w:val="16"/>
              <w:lang w:eastAsia="es-CO"/>
            </w:rPr>
            <w:t xml:space="preserve"> </w:t>
          </w:r>
          <w:r w:rsidRPr="00F805E4">
            <w:rPr>
              <w:rFonts w:ascii="Arial" w:hAnsi="Arial" w:cs="Arial"/>
              <w:b/>
              <w:bCs/>
              <w:sz w:val="16"/>
              <w:szCs w:val="16"/>
              <w:lang w:eastAsia="es-CO"/>
            </w:rPr>
            <w:t xml:space="preserve">REQUERIMIENTOS </w:t>
          </w:r>
          <w:r w:rsidR="00E87D59" w:rsidRPr="00F805E4">
            <w:rPr>
              <w:rFonts w:ascii="Arial" w:hAnsi="Arial" w:cs="Arial"/>
              <w:b/>
              <w:bCs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653CD62F" w14:textId="77777777" w:rsidTr="00967C44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1554" w:type="dxa"/>
          <w:vMerge/>
          <w:tcBorders>
            <w:left w:val="single" w:sz="4" w:space="0" w:color="FFFFFF"/>
          </w:tcBorders>
          <w:shd w:val="clear" w:color="auto" w:fill="auto"/>
          <w:vAlign w:val="center"/>
        </w:tcPr>
        <w:p w14:paraId="2D71D129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8974" w:type="dxa"/>
          <w:gridSpan w:val="4"/>
          <w:shd w:val="clear" w:color="auto" w:fill="auto"/>
          <w:vAlign w:val="center"/>
        </w:tcPr>
        <w:p w14:paraId="0271DD20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619CD286" w14:textId="77777777" w:rsidTr="00967C44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1554" w:type="dxa"/>
          <w:vMerge/>
          <w:tcBorders>
            <w:left w:val="single" w:sz="4" w:space="0" w:color="FFFFFF"/>
          </w:tcBorders>
          <w:shd w:val="clear" w:color="auto" w:fill="auto"/>
          <w:vAlign w:val="center"/>
        </w:tcPr>
        <w:p w14:paraId="69F1C6CE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8974" w:type="dxa"/>
          <w:gridSpan w:val="4"/>
          <w:shd w:val="clear" w:color="auto" w:fill="auto"/>
          <w:vAlign w:val="center"/>
        </w:tcPr>
        <w:p w14:paraId="7B64B5BB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3A1CAEF0" w14:textId="77777777" w:rsidTr="00967C44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1554" w:type="dxa"/>
          <w:vMerge/>
          <w:tcBorders>
            <w:left w:val="single" w:sz="4" w:space="0" w:color="FFFFFF"/>
            <w:bottom w:val="single" w:sz="4" w:space="0" w:color="FFFFFF"/>
          </w:tcBorders>
          <w:shd w:val="clear" w:color="auto" w:fill="auto"/>
          <w:vAlign w:val="center"/>
        </w:tcPr>
        <w:p w14:paraId="584547CE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3815" w:type="dxa"/>
          <w:shd w:val="clear" w:color="auto" w:fill="auto"/>
          <w:vAlign w:val="center"/>
        </w:tcPr>
        <w:p w14:paraId="74E07D9A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633F7FFE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161E27A4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287C29">
            <w:rPr>
              <w:rFonts w:ascii="Arial" w:hAnsi="Arial" w:cs="Arial"/>
              <w:b/>
              <w:sz w:val="16"/>
              <w:szCs w:val="16"/>
            </w:rPr>
            <w:t>18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287C29">
            <w:rPr>
              <w:rFonts w:ascii="Arial" w:hAnsi="Arial" w:cs="Arial"/>
              <w:b/>
              <w:sz w:val="16"/>
              <w:szCs w:val="16"/>
            </w:rPr>
            <w:t>0</w:t>
          </w:r>
          <w:r w:rsidR="00D1764B">
            <w:rPr>
              <w:rFonts w:ascii="Arial" w:hAnsi="Arial" w:cs="Arial"/>
              <w:b/>
              <w:sz w:val="16"/>
              <w:szCs w:val="16"/>
            </w:rPr>
            <w:t>2/20</w:t>
          </w:r>
          <w:r w:rsidR="00287C29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1DE3756E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79700CF1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90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413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B7BA3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EED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60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87C29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73D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7784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769"/>
    <w:rsid w:val="0039491A"/>
    <w:rsid w:val="00397C43"/>
    <w:rsid w:val="003A08EE"/>
    <w:rsid w:val="003A1121"/>
    <w:rsid w:val="003A28B9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1C1F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27F8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5FE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69D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5A6C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86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4CA8"/>
    <w:rsid w:val="005F4D20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B21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2C5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A69"/>
    <w:rsid w:val="00966D29"/>
    <w:rsid w:val="00967937"/>
    <w:rsid w:val="00967C44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179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53E3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638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D52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665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3CD1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52B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7B6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5E4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847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536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  <w14:docId w14:val="369374FE"/>
  <w15:chartTrackingRefBased/>
  <w15:docId w15:val="{1E4C86E0-E17F-4465-9AEF-9EA65BFD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10" Type="http://schemas.openxmlformats.org/officeDocument/2006/relationships/control" Target="activeX/activeX1.xml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8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7</TotalTime>
  <Pages>10</Pages>
  <Words>1373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8910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Consuelo Andrea Anastacio Montano</cp:lastModifiedBy>
  <cp:revision>3</cp:revision>
  <cp:lastPrinted>2011-07-14T14:23:00Z</cp:lastPrinted>
  <dcterms:created xsi:type="dcterms:W3CDTF">2022-03-01T22:47:00Z</dcterms:created>
  <dcterms:modified xsi:type="dcterms:W3CDTF">2022-03-01T22:52:00Z</dcterms:modified>
</cp:coreProperties>
</file>